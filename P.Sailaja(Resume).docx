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sz w:val="28"/>
          <w:szCs w:val="28"/>
        </w:rPr>
      </w:pPr>
      <w:r>
        <w:rPr>
          <w:rFonts w:cs="Arial" w:hAnsi="Arial"/>
          <w:b/>
          <w:bCs/>
          <w:sz w:val="28"/>
          <w:szCs w:val="28"/>
          <w:lang w:val="en-US"/>
        </w:rPr>
        <w:t xml:space="preserve">PATTURU SAILAJA </w:t>
      </w:r>
      <w:r>
        <w:rPr>
          <w:rFonts w:ascii="Arial" w:cs="Arial" w:hAnsi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5308916</wp:posOffset>
            </wp:positionH>
            <wp:positionV relativeFrom="page">
              <wp:posOffset>798990</wp:posOffset>
            </wp:positionV>
            <wp:extent cx="793500" cy="1068392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3500" cy="10683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b/>
          <w:bCs/>
          <w:color w:val="000000"/>
        </w:rPr>
        <w:t>Address</w:t>
      </w:r>
      <w:r>
        <w:rPr>
          <w:rFonts w:ascii="Arial" w:cs="Arial" w:hAnsi="Arial"/>
          <w:b/>
          <w:bCs/>
          <w:color w:val="000000"/>
          <w:sz w:val="22"/>
          <w:szCs w:val="22"/>
        </w:rPr>
        <w:t>: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</w:rPr>
        <w:t xml:space="preserve">D No: </w:t>
      </w:r>
      <w:r>
        <w:rPr>
          <w:rFonts w:ascii="Arial" w:cs="Arial" w:hAnsi="Arial"/>
          <w:color w:val="000000"/>
          <w:sz w:val="22"/>
          <w:szCs w:val="22"/>
          <w:lang w:val="en-US"/>
        </w:rPr>
        <w:t>4/39</w:t>
      </w:r>
      <w:r>
        <w:rPr>
          <w:rFonts w:ascii="Arial" w:cs="Arial" w:hAnsi="Arial"/>
          <w:color w:val="000000"/>
          <w:sz w:val="22"/>
          <w:szCs w:val="22"/>
        </w:rPr>
        <w:t xml:space="preserve">, </w:t>
      </w:r>
      <w:r>
        <w:rPr>
          <w:rFonts w:ascii="Arial" w:cs="Arial" w:hAnsi="Arial"/>
          <w:color w:val="000000"/>
          <w:sz w:val="22"/>
          <w:szCs w:val="22"/>
          <w:lang w:val="en-US"/>
        </w:rPr>
        <w:t>Nandalu</w:t>
      </w:r>
      <w:r>
        <w:rPr>
          <w:rFonts w:ascii="Arial" w:cs="Arial" w:hAnsi="Arial"/>
          <w:color w:val="000000"/>
          <w:sz w:val="22"/>
          <w:szCs w:val="22"/>
        </w:rPr>
        <w:t>r,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>Downstreet</w:t>
      </w:r>
      <w:r>
        <w:rPr>
          <w:rFonts w:ascii="Arial" w:cs="Arial" w:hAnsi="Arial"/>
          <w:color w:val="000000"/>
          <w:sz w:val="22"/>
          <w:szCs w:val="22"/>
        </w:rPr>
        <w:t>,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Kadapa(D),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>Andhra Pradesh,516150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 w:val="false"/>
          <w:bCs w:val="false"/>
          <w:color w:val="02a5e3"/>
        </w:rPr>
      </w:pPr>
      <w:r>
        <w:rPr>
          <w:rFonts w:ascii="Arial" w:cs="Arial" w:hAnsi="Arial"/>
          <w:b/>
          <w:bCs/>
          <w:color w:val="000000"/>
        </w:rPr>
        <w:t>Email</w:t>
      </w:r>
      <w:r>
        <w:rPr>
          <w:rFonts w:ascii="Arial" w:cs="Arial" w:hAnsi="Arial"/>
          <w:b/>
          <w:bCs/>
          <w:color w:val="000000"/>
          <w:sz w:val="22"/>
          <w:szCs w:val="22"/>
        </w:rPr>
        <w:t>: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2"/>
          <w:szCs w:val="22"/>
          <w:lang w:val="en-US"/>
        </w:rPr>
        <w:t>patturusailu@gmail.com</w:t>
      </w:r>
    </w:p>
    <w:p>
      <w:pPr>
        <w:pStyle w:val="style94"/>
        <w:pBdr>
          <w:bottom w:val="thinThickThinMediumGap" w:sz="18" w:space="4" w:color="auto"/>
        </w:pBd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b/>
          <w:bCs/>
          <w:color w:val="000000"/>
        </w:rPr>
        <w:t>Mobile</w:t>
      </w:r>
      <w:r>
        <w:rPr>
          <w:rFonts w:ascii="Arial" w:cs="Arial" w:hAnsi="Arial"/>
          <w:color w:val="000000"/>
          <w:sz w:val="22"/>
          <w:szCs w:val="22"/>
        </w:rPr>
        <w:t xml:space="preserve">: </w:t>
      </w:r>
      <w:r>
        <w:rPr>
          <w:rFonts w:ascii="Arial" w:cs="Arial" w:hAnsi="Arial"/>
          <w:color w:val="000000"/>
          <w:sz w:val="22"/>
          <w:szCs w:val="22"/>
          <w:lang w:val="en-US"/>
        </w:rPr>
        <w:t>6302433265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>
      <w:pPr>
        <w:pStyle w:val="style0"/>
        <w:rPr>
          <w:rFonts w:ascii="Arial" w:cs="Arial" w:hAnsi="Arial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</w:rPr>
        <w:t>Career Objective</w:t>
      </w:r>
    </w:p>
    <w:p>
      <w:pPr>
        <w:pStyle w:val="style94"/>
        <w:spacing w:before="0" w:beforeAutospacing="false" w:after="0" w:afterAutospacing="false"/>
        <w:ind w:left="720"/>
        <w:rPr>
          <w:rFonts w:ascii="Arial" w:cs="Arial" w:hAnsi="Arial"/>
          <w:lang w:val="en-US"/>
        </w:rPr>
      </w:pPr>
    </w:p>
    <w:p>
      <w:pPr>
        <w:pStyle w:val="style94"/>
        <w:spacing w:before="0" w:beforeAutospacing="false" w:after="0" w:afterAutospacing="false"/>
        <w:ind w:left="720"/>
        <w:rPr>
          <w:rFonts w:ascii="Arial" w:cs="Arial" w:hAnsi="Arial"/>
        </w:rPr>
      </w:pPr>
      <w:r>
        <w:rPr>
          <w:rFonts w:ascii="Arial" w:cs="Arial" w:hAnsi="Arial"/>
          <w:lang w:val="en-US"/>
        </w:rPr>
        <w:t>To become a successful expert in the field of Information Technology by channelizing my technical knowledge and skills to ensure personal and professional growth and to contribute to the prosperity of the organization.</w:t>
      </w:r>
    </w:p>
    <w:p>
      <w:pPr>
        <w:pStyle w:val="style94"/>
        <w:spacing w:before="0" w:beforeAutospacing="false" w:after="0" w:afterAutospacing="false"/>
        <w:ind w:left="720"/>
        <w:rPr>
          <w:rFonts w:ascii="Arial" w:cs="Arial" w:hAnsi="Arial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</w:rPr>
        <w:t>Educational Qualification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u w:val="single"/>
        </w:rPr>
      </w:pPr>
    </w:p>
    <w:tbl>
      <w:tblPr>
        <w:tblStyle w:val="style154"/>
        <w:tblW w:w="846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3928"/>
        <w:gridCol w:w="1350"/>
        <w:gridCol w:w="1515"/>
      </w:tblGrid>
      <w:tr>
        <w:trPr>
          <w:trHeight w:val="554" w:hRule="atLeast"/>
        </w:trPr>
        <w:tc>
          <w:tcPr>
            <w:tcW w:w="167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Qualification</w:t>
            </w:r>
          </w:p>
        </w:tc>
        <w:tc>
          <w:tcPr>
            <w:tcW w:w="392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Institution/University</w:t>
            </w:r>
          </w:p>
        </w:tc>
        <w:tc>
          <w:tcPr>
            <w:tcW w:w="135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  <w:lang w:val="en-US"/>
              </w:rPr>
              <w:t>Year of Passing</w:t>
            </w:r>
          </w:p>
        </w:tc>
        <w:tc>
          <w:tcPr>
            <w:tcW w:w="1515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Percentage</w:t>
            </w:r>
          </w:p>
        </w:tc>
      </w:tr>
      <w:tr>
        <w:tblPrEx/>
        <w:trPr>
          <w:trHeight w:val="342" w:hRule="atLeast"/>
        </w:trPr>
        <w:tc>
          <w:tcPr>
            <w:tcW w:w="167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B. Tech</w:t>
            </w:r>
          </w:p>
        </w:tc>
        <w:tc>
          <w:tcPr>
            <w:tcW w:w="392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>KLM College of engineering for women,Kadapa-JNTU Ananthapur</w:t>
            </w:r>
          </w:p>
        </w:tc>
        <w:tc>
          <w:tcPr>
            <w:tcW w:w="135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>2023</w:t>
            </w:r>
          </w:p>
        </w:tc>
        <w:tc>
          <w:tcPr>
            <w:tcW w:w="1515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</w:tr>
      <w:tr>
        <w:tblPrEx/>
        <w:trPr>
          <w:trHeight w:val="584" w:hRule="atLeast"/>
        </w:trPr>
        <w:tc>
          <w:tcPr>
            <w:tcW w:w="167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 xml:space="preserve"> Intermediate </w:t>
            </w:r>
          </w:p>
        </w:tc>
        <w:tc>
          <w:tcPr>
            <w:tcW w:w="392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>Andhra pradesh social welfare residential(APSWR)</w:t>
            </w:r>
            <w:r>
              <w:rPr>
                <w:rFonts w:ascii="Arial" w:cs="Arial" w:hAnsi="Arial"/>
                <w:sz w:val="22"/>
                <w:szCs w:val="22"/>
              </w:rPr>
              <w:t xml:space="preserve"> College</w:t>
            </w:r>
            <w:r>
              <w:rPr>
                <w:rFonts w:ascii="Arial" w:cs="Arial" w:hAnsi="Arial"/>
                <w:sz w:val="22"/>
                <w:szCs w:val="22"/>
                <w:lang w:val="en-US"/>
              </w:rPr>
              <w:t>, Adapur</w:t>
            </w:r>
          </w:p>
        </w:tc>
        <w:tc>
          <w:tcPr>
            <w:tcW w:w="135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1515" w:type="dxa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lang w:val="en-US"/>
              </w:rPr>
              <w:t>95</w:t>
            </w:r>
          </w:p>
        </w:tc>
      </w:tr>
      <w:tr>
        <w:tblPrEx/>
        <w:trPr>
          <w:trHeight w:val="586" w:hRule="atLeast"/>
        </w:trPr>
        <w:tc>
          <w:tcPr>
            <w:tcW w:w="167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 xml:space="preserve"> SSC</w:t>
            </w:r>
          </w:p>
        </w:tc>
        <w:tc>
          <w:tcPr>
            <w:tcW w:w="392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 xml:space="preserve">Andhra Pradesh social welfare residential (APSWR) School, Adapur </w:t>
            </w:r>
          </w:p>
        </w:tc>
        <w:tc>
          <w:tcPr>
            <w:tcW w:w="1350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1515" w:type="dxa"/>
            <w:tcBorders/>
          </w:tcPr>
          <w:p>
            <w:pPr>
              <w:pStyle w:val="style94"/>
              <w:spacing w:before="0" w:beforeAutospacing="false" w:after="0" w:afterAutospacing="false"/>
              <w:rPr/>
            </w:pPr>
            <w:r>
              <w:rPr>
                <w:lang w:val="en-US"/>
              </w:rPr>
              <w:t>88</w:t>
            </w: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color w:val="ffffff"/>
        </w:rPr>
      </w:pPr>
      <w:r>
        <w:rPr>
          <w:rFonts w:ascii="Arial" w:cs="Arial" w:hAnsi="Arial"/>
          <w:b/>
          <w:bCs/>
          <w:color w:val="ffffff"/>
          <w:u w:val="single"/>
        </w:rPr>
        <w:t>Technical Skills</w:t>
      </w:r>
    </w:p>
    <w:p>
      <w:pPr>
        <w:pStyle w:val="style94"/>
        <w:numPr>
          <w:ilvl w:val="0"/>
          <w:numId w:val="0"/>
        </w:numPr>
        <w:spacing w:before="0" w:beforeAutospacing="false" w:after="0" w:afterAutospacing="false"/>
        <w:ind w:left="720" w:firstLine="0"/>
        <w:rPr>
          <w:rFonts w:ascii="Arial" w:cs="Arial" w:hAnsi="Arial"/>
          <w:sz w:val="22"/>
          <w:szCs w:val="22"/>
          <w:lang w:val="en-US"/>
        </w:rPr>
      </w:pPr>
    </w:p>
    <w:p>
      <w:pPr>
        <w:pStyle w:val="style94"/>
        <w:numPr>
          <w:ilvl w:val="0"/>
          <w:numId w:val="1"/>
        </w:numPr>
        <w:spacing w:before="0" w:beforeAutospacing="false" w:after="0" w:afterAutospacing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>Programming languages: C, Python, java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>Web technologies: HTML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 xml:space="preserve">Having good leadership qualities </w:t>
      </w:r>
    </w:p>
    <w:p>
      <w:pPr>
        <w:pStyle w:val="style94"/>
        <w:numPr>
          <w:ilvl w:val="0"/>
          <w:numId w:val="1"/>
        </w:numPr>
        <w:spacing w:before="0" w:beforeAutospacing="false" w:after="0" w:afterAutospacing="false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>Good at MS office , MS Excel</w:t>
      </w:r>
    </w:p>
    <w:p>
      <w:pPr>
        <w:pStyle w:val="style94"/>
        <w:spacing w:before="0" w:beforeAutospacing="false" w:after="0" w:afterAutospacing="false"/>
        <w:ind w:left="720"/>
        <w:rPr>
          <w:rFonts w:ascii="Arial" w:cs="Arial" w:hAnsi="Arial"/>
        </w:rPr>
      </w:pPr>
    </w:p>
    <w:p>
      <w:pPr>
        <w:pStyle w:val="style0"/>
        <w:shd w:val="clear" w:color="auto" w:fill="365f91"/>
        <w:spacing w:after="240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  <w:lang w:val="en-US"/>
        </w:rPr>
        <w:t xml:space="preserve">Work Experience  </w:t>
      </w:r>
    </w:p>
    <w:p>
      <w:pPr>
        <w:pStyle w:val="style0"/>
        <w:spacing w:after="240"/>
        <w:rPr>
          <w:rFonts w:ascii="Arial" w:cs="Arial" w:hAnsi="Arial"/>
        </w:rPr>
      </w:pPr>
      <w:r>
        <w:rPr>
          <w:rFonts w:ascii="Arial" w:cs="Arial" w:hAnsi="Arial"/>
          <w:lang w:val="en-US"/>
        </w:rPr>
        <w:t xml:space="preserve">             Fresher </w:t>
      </w: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  <w:lang w:val="en-US"/>
        </w:rPr>
        <w:t xml:space="preserve">Personal skills and strengths </w:t>
      </w:r>
    </w:p>
    <w:p>
      <w:pPr>
        <w:pStyle w:val="style94"/>
        <w:numPr>
          <w:ilvl w:val="0"/>
          <w:numId w:val="0"/>
        </w:numPr>
        <w:spacing w:before="0" w:beforeAutospacing="false" w:after="0" w:afterAutospacing="false"/>
        <w:ind w:left="720" w:firstLine="0"/>
        <w:rPr>
          <w:rFonts w:ascii="Arial" w:cs="Arial" w:hAnsi="Arial"/>
          <w:color w:val="000000"/>
          <w:sz w:val="22"/>
          <w:szCs w:val="22"/>
          <w:lang w:val="en-US"/>
        </w:rPr>
      </w:pPr>
    </w:p>
    <w:p>
      <w:pPr>
        <w:pStyle w:val="style94"/>
        <w:numPr>
          <w:ilvl w:val="0"/>
          <w:numId w:val="18"/>
        </w:numP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Hardworking,dedicated and sincere to achieve personal and organizational goals.</w:t>
      </w:r>
    </w:p>
    <w:p>
      <w:pPr>
        <w:pStyle w:val="style94"/>
        <w:numPr>
          <w:ilvl w:val="0"/>
          <w:numId w:val="18"/>
        </w:numP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Good Leadership qualities.</w:t>
      </w:r>
    </w:p>
    <w:p>
      <w:pPr>
        <w:pStyle w:val="style94"/>
        <w:numPr>
          <w:ilvl w:val="0"/>
          <w:numId w:val="18"/>
        </w:numP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Quick learner, attentive and enthusiastic about learning.</w:t>
      </w:r>
    </w:p>
    <w:p>
      <w:pPr>
        <w:pStyle w:val="style94"/>
        <w:numPr>
          <w:ilvl w:val="0"/>
          <w:numId w:val="18"/>
        </w:numP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Adaptable to new technologies and to new environments.</w:t>
      </w:r>
    </w:p>
    <w:p>
      <w:pPr>
        <w:pStyle w:val="style94"/>
        <w:numPr>
          <w:ilvl w:val="0"/>
          <w:numId w:val="18"/>
        </w:numPr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Competitiveness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  <w:lang w:val="en-US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  <w:lang w:val="en-US"/>
        </w:rPr>
        <w:t>Project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lang w:val="en-US"/>
        </w:rPr>
      </w:pPr>
      <w:r>
        <w:rPr>
          <w:rFonts w:ascii="Arial" w:cs="Arial" w:hAnsi="Arial"/>
          <w:color w:val="000000"/>
          <w:lang w:val="en-US"/>
        </w:rPr>
        <w:t xml:space="preserve">        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cs="Arial" w:hAnsi="Arial"/>
          <w:b/>
          <w:bCs/>
          <w:color w:val="000000"/>
          <w:lang w:val="en-US"/>
        </w:rPr>
        <w:t xml:space="preserve">        Title : </w:t>
      </w:r>
      <w:r>
        <w:rPr>
          <w:rFonts w:ascii="Arial" w:cs="Arial" w:hAnsi="Arial"/>
          <w:b w:val="false"/>
          <w:bCs w:val="false"/>
          <w:color w:val="000000"/>
          <w:lang w:val="en-US"/>
        </w:rPr>
        <w:t xml:space="preserve">Real time Human emotion Recognition based on Facial expression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 w:val="false"/>
          <w:bCs w:val="false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</w:t>
      </w:r>
      <w:r>
        <w:rPr>
          <w:rFonts w:ascii="Arial" w:cs="Arial" w:hAnsi="Arial"/>
          <w:b/>
          <w:bCs/>
          <w:color w:val="000000"/>
          <w:lang w:val="en-US"/>
        </w:rPr>
        <w:t xml:space="preserve">Team  : </w:t>
      </w:r>
      <w:r>
        <w:rPr>
          <w:rFonts w:ascii="Arial" w:cs="Arial" w:hAnsi="Arial"/>
          <w:b w:val="false"/>
          <w:bCs w:val="false"/>
          <w:color w:val="000000"/>
          <w:lang w:val="en-US"/>
        </w:rPr>
        <w:t>4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</w:t>
      </w:r>
      <w:r>
        <w:rPr>
          <w:rFonts w:ascii="Arial" w:cs="Arial" w:hAnsi="Arial"/>
          <w:b/>
          <w:bCs/>
          <w:color w:val="000000"/>
          <w:lang w:val="en-US"/>
        </w:rPr>
        <w:t xml:space="preserve">Operating system : 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windows </w:t>
      </w:r>
    </w:p>
    <w:p>
      <w:pPr>
        <w:pStyle w:val="style94"/>
        <w:spacing w:before="0" w:beforeAutospacing="false" w:after="0" w:afterAutospacing="false"/>
        <w:jc w:val="both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</w:t>
      </w:r>
      <w:r>
        <w:rPr>
          <w:rFonts w:ascii="Arial" w:cs="Arial" w:hAnsi="Arial"/>
          <w:b/>
          <w:bCs/>
          <w:color w:val="000000"/>
          <w:lang w:val="en-US"/>
        </w:rPr>
        <w:t xml:space="preserve">Description : 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Recognizing emotions from images or video is a trivial task for human </w:t>
      </w:r>
    </w:p>
    <w:p>
      <w:pPr>
        <w:pStyle w:val="style94"/>
        <w:spacing w:before="0" w:beforeAutospacing="false" w:after="0" w:afterAutospacing="false"/>
        <w:jc w:val="both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eye, but proves to be very challenging for machines.In this project, we have used a </w:t>
      </w:r>
    </w:p>
    <w:p>
      <w:pPr>
        <w:pStyle w:val="style94"/>
        <w:spacing w:before="0" w:beforeAutospacing="false" w:after="0" w:afterAutospacing="false"/>
        <w:jc w:val="both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variety of intensive  deep learning techniques (convolutional neural networks) to </w:t>
      </w:r>
    </w:p>
    <w:p>
      <w:pPr>
        <w:pStyle w:val="style94"/>
        <w:spacing w:before="0" w:beforeAutospacing="false" w:after="0" w:afterAutospacing="false"/>
        <w:jc w:val="both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identify the main seven  human emotions. It is a Real Time Web-Based Application for </w:t>
      </w:r>
    </w:p>
    <w:p>
      <w:pPr>
        <w:pStyle w:val="style94"/>
        <w:spacing w:before="0" w:beforeAutospacing="false" w:after="0" w:afterAutospacing="false"/>
        <w:jc w:val="both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Detection of Faces on Web Camera using Flask Opencv and face_recognition.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b/>
          <w:bCs/>
          <w:color w:val="000000"/>
          <w:u w:val="single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                          </w:t>
      </w: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</w:rPr>
        <w:t>Achievements</w:t>
      </w:r>
    </w:p>
    <w:p>
      <w:pPr>
        <w:pStyle w:val="style94"/>
        <w:numPr>
          <w:ilvl w:val="0"/>
          <w:numId w:val="0"/>
        </w:numPr>
        <w:spacing w:before="0" w:beforeAutospacing="false" w:after="0" w:afterAutospacing="false"/>
        <w:ind w:left="1080" w:firstLine="0"/>
        <w:rPr>
          <w:rFonts w:ascii="Arial" w:cs="Arial" w:hAnsi="Arial"/>
          <w:color w:val="000000"/>
          <w:sz w:val="22"/>
          <w:szCs w:val="22"/>
          <w:lang w:val="en-US"/>
        </w:rPr>
      </w:pPr>
    </w:p>
    <w:p>
      <w:pPr>
        <w:pStyle w:val="style94"/>
        <w:numPr>
          <w:ilvl w:val="0"/>
          <w:numId w:val="14"/>
        </w:numPr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>I got</w:t>
      </w:r>
      <w:r>
        <w:rPr>
          <w:rFonts w:ascii="Arial" w:cs="Arial" w:hAnsi="Arial"/>
          <w:color w:val="000000"/>
          <w:sz w:val="22"/>
          <w:szCs w:val="22"/>
        </w:rPr>
        <w:t xml:space="preserve"> 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the certificate in elocution competition at state level in school days </w:t>
      </w:r>
    </w:p>
    <w:p>
      <w:pPr>
        <w:pStyle w:val="style94"/>
        <w:numPr>
          <w:ilvl w:val="0"/>
          <w:numId w:val="15"/>
        </w:numPr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</w:rPr>
        <w:t xml:space="preserve">Won 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prizes </w:t>
      </w:r>
      <w:r>
        <w:rPr>
          <w:rFonts w:ascii="Arial" w:cs="Arial" w:hAnsi="Arial"/>
          <w:color w:val="000000"/>
          <w:sz w:val="22"/>
          <w:szCs w:val="22"/>
        </w:rPr>
        <w:t>in technical paper presentation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and participation in seminars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>
      <w:pPr>
        <w:pStyle w:val="style94"/>
        <w:numPr>
          <w:ilvl w:val="0"/>
          <w:numId w:val="16"/>
        </w:numPr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>I got the python programming certificate in APSSDC</w:t>
      </w:r>
      <w:r>
        <w:rPr>
          <w:rFonts w:ascii="Arial" w:cs="Arial" w:hAnsi="Arial"/>
          <w:color w:val="000000"/>
          <w:sz w:val="22"/>
          <w:szCs w:val="22"/>
        </w:rPr>
        <w:t>.</w:t>
      </w:r>
    </w:p>
    <w:p>
      <w:pPr>
        <w:pStyle w:val="style94"/>
        <w:numPr>
          <w:ilvl w:val="0"/>
          <w:numId w:val="16"/>
        </w:numPr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lang w:val="en-US"/>
        </w:rPr>
        <w:t xml:space="preserve">Achieved high grades in studies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color w:val="ffffff"/>
          <w:sz w:val="22"/>
          <w:szCs w:val="22"/>
          <w:lang w:val="en-US"/>
        </w:rPr>
      </w:pPr>
      <w:r>
        <w:rPr>
          <w:rFonts w:ascii="Arial" w:cs="Arial" w:hAnsi="Arial"/>
          <w:b/>
          <w:bCs/>
          <w:color w:val="ffffff"/>
          <w:u w:val="single"/>
          <w:lang w:val="en-US"/>
        </w:rPr>
        <w:t>Personal Details</w:t>
      </w:r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  <w:lang w:val="en-US"/>
        </w:rPr>
      </w:pPr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 xml:space="preserve">Date of Birth </w:t>
      </w:r>
      <w:r>
        <w:rPr>
          <w:rFonts w:ascii="Arial" w:cs="Arial" w:hAnsi="Arial"/>
          <w:sz w:val="22"/>
          <w:szCs w:val="22"/>
          <w:lang w:val="en-US"/>
        </w:rPr>
        <w:t xml:space="preserve"> : 19-04-2001</w:t>
      </w:r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Father’s name : P.Sreenivasulu</w:t>
      </w:r>
      <w:bookmarkStart w:id="0" w:name="_GoBack"/>
      <w:bookmarkEnd w:id="0"/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Languages : English, Telugu.</w:t>
      </w:r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  <w:lang w:val="en-US"/>
        </w:rPr>
      </w:pPr>
      <w:r>
        <w:rPr>
          <w:rFonts w:ascii="Arial" w:cs="Arial" w:hAnsi="Arial"/>
          <w:sz w:val="22"/>
          <w:szCs w:val="22"/>
          <w:lang w:val="en-US"/>
        </w:rPr>
        <w:t>Nationality : Indian.</w:t>
      </w:r>
    </w:p>
    <w:p>
      <w:pPr>
        <w:pStyle w:val="style94"/>
        <w:spacing w:before="0" w:beforeAutospacing="false" w:after="0" w:afterAutospacing="false"/>
        <w:ind w:left="108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 xml:space="preserve">Hobbies : Reading books, listening music, browsing internet.                       </w:t>
      </w:r>
    </w:p>
    <w:p>
      <w:pPr>
        <w:pStyle w:val="style0"/>
        <w:rPr>
          <w:rFonts w:ascii="Arial" w:cs="Arial" w:hAnsi="Arial"/>
        </w:rPr>
      </w:pPr>
    </w:p>
    <w:p>
      <w:pPr>
        <w:pStyle w:val="style94"/>
        <w:shd w:val="clear" w:color="auto" w:fill="365f91"/>
        <w:spacing w:before="0" w:beforeAutospacing="false" w:after="0" w:afterAutospacing="false"/>
        <w:rPr>
          <w:rFonts w:ascii="Arial" w:cs="Arial" w:hAnsi="Arial"/>
          <w:b/>
          <w:bCs/>
          <w:color w:val="ffffff"/>
          <w:u w:val="single"/>
        </w:rPr>
      </w:pPr>
      <w:r>
        <w:rPr>
          <w:rFonts w:ascii="Arial" w:cs="Arial" w:hAnsi="Arial"/>
          <w:b/>
          <w:bCs/>
          <w:color w:val="ffffff"/>
          <w:u w:val="single"/>
        </w:rPr>
        <w:t>Declaration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  <w:lang w:val="en-US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  </w:t>
      </w:r>
      <w:r>
        <w:rPr>
          <w:rFonts w:ascii="Arial" w:cs="Arial" w:hAnsi="Arial"/>
          <w:color w:val="000000"/>
          <w:sz w:val="22"/>
          <w:szCs w:val="22"/>
        </w:rPr>
        <w:t>I do hereby declare that all the above furnished info</w:t>
      </w:r>
      <w:r>
        <w:rPr>
          <w:rFonts w:ascii="Arial" w:cs="Arial" w:hAnsi="Arial"/>
          <w:color w:val="000000"/>
          <w:sz w:val="22"/>
          <w:szCs w:val="22"/>
        </w:rPr>
        <w:t>rmation is true to the best of my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</w:t>
      </w: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            </w:t>
      </w:r>
      <w:r>
        <w:rPr>
          <w:rFonts w:ascii="Arial" w:cs="Arial" w:hAnsi="Arial"/>
          <w:color w:val="000000"/>
          <w:sz w:val="22"/>
          <w:szCs w:val="22"/>
        </w:rPr>
        <w:t>knowledge and belief.</w:t>
      </w:r>
    </w:p>
    <w:p>
      <w:pPr>
        <w:pStyle w:val="style0"/>
        <w:rPr>
          <w:rFonts w:ascii="Arial" w:cs="Arial" w:hAnsi="Arial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Place:</w:t>
      </w:r>
      <w:r>
        <w:rPr>
          <w:rFonts w:ascii="Arial" w:cs="Arial" w:hAnsi="Arial"/>
          <w:color w:val="000000"/>
          <w:sz w:val="22"/>
          <w:szCs w:val="22"/>
          <w:lang w:val="en-US"/>
        </w:rPr>
        <w:t>Kadapa</w:t>
      </w:r>
    </w:p>
    <w:p>
      <w:pPr>
        <w:pStyle w:val="style94"/>
        <w:spacing w:before="0" w:beforeAutospacing="false" w:after="0" w:afterAutospacing="false"/>
        <w:rPr>
          <w:rStyle w:val="style4097"/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  <w:sz w:val="22"/>
          <w:szCs w:val="22"/>
        </w:rPr>
        <w:t>Date:</w:t>
      </w:r>
      <w:r>
        <w:rPr>
          <w:rFonts w:ascii="Arial" w:cs="Arial" w:hAnsi="Arial"/>
          <w:color w:val="000000"/>
          <w:sz w:val="22"/>
          <w:szCs w:val="22"/>
          <w:lang w:val="en-US"/>
        </w:rPr>
        <w:t xml:space="preserve"> 19/03/2023</w:t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</w:p>
    <w:p>
      <w:pPr>
        <w:pStyle w:val="style94"/>
        <w:spacing w:before="0" w:beforeAutospacing="false" w:after="0" w:afterAutospacing="false"/>
        <w:rPr>
          <w:rStyle w:val="style4097"/>
          <w:rFonts w:ascii="Arial" w:cs="Arial" w:hAnsi="Arial"/>
          <w:color w:val="000000"/>
          <w:sz w:val="22"/>
          <w:szCs w:val="22"/>
        </w:rPr>
      </w:pPr>
    </w:p>
    <w:p>
      <w:pPr>
        <w:pStyle w:val="style94"/>
        <w:spacing w:before="0" w:beforeAutospacing="false" w:after="0" w:afterAutospacing="false"/>
        <w:rPr>
          <w:rFonts w:ascii="Arial" w:cs="Arial" w:hAnsi="Arial"/>
        </w:rPr>
      </w:pPr>
      <w:r>
        <w:rPr>
          <w:rStyle w:val="style4097"/>
          <w:rFonts w:ascii="Arial" w:cs="Arial" w:hAnsi="Arial"/>
          <w:color w:val="000000"/>
          <w:sz w:val="22"/>
          <w:szCs w:val="22"/>
          <w:lang w:val="en-US"/>
        </w:rPr>
        <w:t xml:space="preserve">                                                                                 </w:t>
      </w:r>
      <w:r>
        <w:rPr>
          <w:rStyle w:val="style4097"/>
          <w:rFonts w:ascii="Arial" w:cs="Arial" w:hAnsi="Arial"/>
          <w:color w:val="000000"/>
          <w:sz w:val="22"/>
          <w:szCs w:val="22"/>
          <w:lang w:val="en-US"/>
        </w:rPr>
        <w:t xml:space="preserve">                                                (</w:t>
      </w:r>
      <w:r>
        <w:rPr>
          <w:rStyle w:val="style4097"/>
          <w:rFonts w:ascii="Arial" w:cs="Arial" w:hAnsi="Arial"/>
          <w:i/>
          <w:color w:val="000000"/>
          <w:szCs w:val="22"/>
          <w:lang w:val="en-US"/>
        </w:rPr>
        <w:t>P.Sailaja</w:t>
      </w:r>
      <w:r>
        <w:rPr>
          <w:rStyle w:val="style4097"/>
          <w:rFonts w:ascii="Arial" w:cs="Arial" w:hAnsi="Arial"/>
          <w:color w:val="000000"/>
          <w:sz w:val="22"/>
          <w:szCs w:val="22"/>
          <w:lang w:val="en-US"/>
        </w:rPr>
        <w:t>)</w:t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  <w:r>
        <w:rPr>
          <w:rStyle w:val="style4097"/>
          <w:rFonts w:ascii="Arial" w:cs="Arial" w:hAnsi="Arial"/>
          <w:color w:val="000000"/>
          <w:sz w:val="22"/>
          <w:szCs w:val="22"/>
        </w:rPr>
        <w:tab/>
      </w:r>
    </w:p>
    <w:p>
      <w:pPr>
        <w:pStyle w:val="style0"/>
        <w:rPr>
          <w:rFonts w:ascii="Arial" w:cs="Arial" w:hAnsi="Arial"/>
        </w:rPr>
      </w:pPr>
    </w:p>
    <w:sectPr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640327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E742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CF7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21A5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4766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6E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F2B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149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67DAAD1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7DE80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2C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E62F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3D07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EA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065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FB4B8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lang w:eastAsia="en-GB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apple-tab-span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317</Words>
  <Pages>2</Pages>
  <Characters>1942</Characters>
  <Application>WPS Office</Application>
  <DocSecurity>0</DocSecurity>
  <Paragraphs>103</Paragraphs>
  <ScaleCrop>false</ScaleCrop>
  <LinksUpToDate>false</LinksUpToDate>
  <CharactersWithSpaces>2566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2023-05-17T12:51:41Z</dcterms:created>
  <dc:creator>Microsoft Office User</dc:creator>
  <lastModifiedBy>CPH2477</lastModifiedBy>
  <dcterms:modified xsi:type="dcterms:W3CDTF">2023-05-18T07:47:18Z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5dbc67dc1dc54466ad86947e65352a33</vt:lpwstr>
  </property>
</Properties>
</file>